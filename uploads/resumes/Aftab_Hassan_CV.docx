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FA" w:rsidRPr="00641DBF" w:rsidRDefault="001B64FF" w:rsidP="00074A97">
      <w:pPr>
        <w:pStyle w:val="Heading1"/>
        <w:spacing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0.5pt;margin-top:-52.5pt;width:129pt;height:134.25pt;z-index:251657728">
            <v:textbox style="mso-next-textbox:#_x0000_s1026">
              <w:txbxContent>
                <w:p w:rsidR="0093270C" w:rsidRDefault="00225A1C">
                  <w:r>
                    <w:rPr>
                      <w:rFonts w:ascii="Verdana" w:hAnsi="Verdana"/>
                      <w:b/>
                      <w:noProof/>
                      <w:sz w:val="20"/>
                      <w:lang w:eastAsia="en-US"/>
                    </w:rPr>
                    <w:drawing>
                      <wp:inline distT="0" distB="0" distL="0" distR="0">
                        <wp:extent cx="1438275" cy="1800225"/>
                        <wp:effectExtent l="19050" t="0" r="9525" b="0"/>
                        <wp:docPr id="1" name="Picture 2" descr="C:\Users\Aftab Hassan\Downloads\3159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ftab Hassan\Downloads\3159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8275" cy="1800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25A1C">
                    <w:rPr>
                      <w:rFonts w:ascii="Verdana" w:hAnsi="Verdana"/>
                      <w:b/>
                      <w:noProof/>
                      <w:sz w:val="20"/>
                      <w:lang w:eastAsia="en-US"/>
                    </w:rPr>
                    <w:t xml:space="preserve"> </w:t>
                  </w:r>
                  <w:r w:rsidR="00246EEA">
                    <w:rPr>
                      <w:rFonts w:ascii="Verdana" w:hAnsi="Verdana"/>
                      <w:b/>
                      <w:noProof/>
                      <w:sz w:val="20"/>
                      <w:lang w:eastAsia="en-US"/>
                    </w:rPr>
                    <w:drawing>
                      <wp:inline distT="0" distB="0" distL="0" distR="0">
                        <wp:extent cx="1524000" cy="16192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619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46EEA">
        <w:rPr>
          <w:rFonts w:asciiTheme="minorHAnsi" w:hAnsiTheme="minorHAnsi" w:cstheme="minorHAnsi"/>
        </w:rPr>
        <w:t>Aftab Hassan</w:t>
      </w:r>
    </w:p>
    <w:tbl>
      <w:tblPr>
        <w:tblW w:w="6345" w:type="pct"/>
        <w:tblCellSpacing w:w="15" w:type="dxa"/>
        <w:tblInd w:w="-8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"/>
        <w:gridCol w:w="795"/>
        <w:gridCol w:w="739"/>
        <w:gridCol w:w="948"/>
        <w:gridCol w:w="3592"/>
        <w:gridCol w:w="4219"/>
        <w:gridCol w:w="534"/>
      </w:tblGrid>
      <w:tr w:rsidR="0093270C" w:rsidRPr="00641DBF" w:rsidTr="002A0159">
        <w:trPr>
          <w:gridBefore w:val="1"/>
          <w:wBefore w:w="305" w:type="pct"/>
          <w:tblCellSpacing w:w="15" w:type="dxa"/>
        </w:trPr>
        <w:tc>
          <w:tcPr>
            <w:tcW w:w="2607" w:type="pct"/>
            <w:gridSpan w:val="4"/>
          </w:tcPr>
          <w:p w:rsidR="0093270C" w:rsidRPr="00641DBF" w:rsidRDefault="00030790" w:rsidP="00030790">
            <w:pPr>
              <w:pStyle w:val="NoSpacing"/>
              <w:ind w:right="-1367"/>
              <w:rPr>
                <w:rStyle w:val="Strong"/>
                <w:rFonts w:asciiTheme="minorHAnsi" w:eastAsia="Times New Roman" w:hAnsiTheme="minorHAnsi" w:cstheme="minorHAnsi"/>
                <w:b w:val="0"/>
              </w:rPr>
            </w:pPr>
            <w:r>
              <w:rPr>
                <w:rStyle w:val="Strong"/>
                <w:rFonts w:asciiTheme="minorHAnsi" w:eastAsia="Times New Roman" w:hAnsiTheme="minorHAnsi" w:cstheme="minorHAnsi"/>
                <w:b w:val="0"/>
              </w:rPr>
              <w:t>House#</w:t>
            </w:r>
            <w:r w:rsidR="005B1CF3">
              <w:rPr>
                <w:rStyle w:val="Strong"/>
                <w:rFonts w:asciiTheme="minorHAnsi" w:eastAsia="Times New Roman" w:hAnsiTheme="minorHAnsi" w:cstheme="minorHAnsi"/>
                <w:b w:val="0"/>
              </w:rPr>
              <w:t>CD-854 Quaid Abad Dhoke Syedan Rawalpindi.</w:t>
            </w:r>
            <w:r w:rsidR="001B64FF" w:rsidRPr="001B64FF">
              <w:pict>
                <v:rect id="AutoShape 2" o:spid="_x0000_s1027" alt="Description: N/A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9wGEsbgCAADDBQAA&#10;DgAAAAAAAAAAAAAAAAAuAgAAZHJzL2Uyb0RvYy54bWxQSwECLQAUAAYACAAAACEAmPZsDdkAAAAD&#10;AQAADwAAAAAAAAAAAAAAAAASBQAAZHJzL2Rvd25yZXYueG1sUEsFBgAAAAAEAAQA8wAAABgGAAAA&#10;AA==&#10;" filled="f" stroked="f">
                  <o:lock v:ext="edit" aspectratio="t"/>
                  <w10:wrap type="none"/>
                  <w10:anchorlock/>
                </v:rect>
              </w:pict>
            </w:r>
          </w:p>
          <w:p w:rsidR="0093270C" w:rsidRPr="00641DBF" w:rsidRDefault="0093270C" w:rsidP="00074A97">
            <w:pPr>
              <w:pStyle w:val="NoSpacing"/>
            </w:pPr>
            <w:r w:rsidRPr="00641DBF">
              <w:rPr>
                <w:rStyle w:val="Strong"/>
                <w:rFonts w:asciiTheme="minorHAnsi" w:eastAsia="Times New Roman" w:hAnsiTheme="minorHAnsi" w:cstheme="minorHAnsi"/>
              </w:rPr>
              <w:t>Email:</w:t>
            </w:r>
            <w:r w:rsidR="002466FD">
              <w:t>Aftabhassan72@gmail.com</w:t>
            </w:r>
          </w:p>
          <w:p w:rsidR="00030790" w:rsidRPr="00437303" w:rsidRDefault="0093270C" w:rsidP="002466FD">
            <w:pPr>
              <w:pStyle w:val="NoSpacing"/>
            </w:pPr>
            <w:r w:rsidRPr="00641DBF">
              <w:rPr>
                <w:rStyle w:val="Strong"/>
                <w:rFonts w:asciiTheme="minorHAnsi" w:eastAsia="Times New Roman" w:hAnsiTheme="minorHAnsi" w:cstheme="minorHAnsi"/>
              </w:rPr>
              <w:t>Mobile:</w:t>
            </w:r>
            <w:r w:rsidR="00C144C9" w:rsidRPr="00641DBF">
              <w:t>+92 3</w:t>
            </w:r>
            <w:r w:rsidR="002466FD">
              <w:t>448766012</w:t>
            </w:r>
          </w:p>
        </w:tc>
        <w:tc>
          <w:tcPr>
            <w:tcW w:w="2036" w:type="pct"/>
            <w:gridSpan w:val="2"/>
            <w:hideMark/>
          </w:tcPr>
          <w:p w:rsidR="0093270C" w:rsidRPr="00641DBF" w:rsidRDefault="0093270C" w:rsidP="00CD616C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CD616C" w:rsidRPr="00641DBF" w:rsidTr="00AE4C1E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928"/>
          <w:tblCellSpacing w:w="20" w:type="dxa"/>
        </w:trPr>
        <w:tc>
          <w:tcPr>
            <w:tcW w:w="4747" w:type="pct"/>
            <w:gridSpan w:val="6"/>
          </w:tcPr>
          <w:p w:rsidR="00CD616C" w:rsidRPr="00641DBF" w:rsidRDefault="00CD616C" w:rsidP="00CD616C">
            <w:pPr>
              <w:spacing w:after="0"/>
              <w:rPr>
                <w:rFonts w:asciiTheme="minorHAnsi" w:hAnsiTheme="minorHAnsi" w:cstheme="minorHAnsi"/>
                <w:b/>
                <w:sz w:val="10"/>
                <w:szCs w:val="21"/>
              </w:rPr>
            </w:pPr>
          </w:p>
          <w:p w:rsidR="00CD616C" w:rsidRPr="00246EEA" w:rsidRDefault="00CD616C" w:rsidP="00AE4C1E">
            <w:r w:rsidRPr="00641DBF">
              <w:rPr>
                <w:rFonts w:asciiTheme="minorHAnsi" w:hAnsiTheme="minorHAnsi" w:cstheme="minorHAnsi"/>
                <w:b/>
              </w:rPr>
              <w:t>Objective</w:t>
            </w:r>
            <w:r w:rsidRPr="00641DBF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: </w:t>
            </w:r>
            <w:r w:rsidR="00AE4C1E">
              <w:t>I want to secure a challenging position where I can effectively contribute my software engineering skills and ensure my growth through the organization’s growth, possessing competent Technical Skills.</w:t>
            </w:r>
          </w:p>
        </w:tc>
      </w:tr>
      <w:tr w:rsidR="00AE49E5" w:rsidRPr="00AD1406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96"/>
          <w:tblCellSpacing w:w="20" w:type="dxa"/>
        </w:trPr>
        <w:tc>
          <w:tcPr>
            <w:tcW w:w="4747" w:type="pct"/>
            <w:gridSpan w:val="6"/>
          </w:tcPr>
          <w:p w:rsidR="00AE49E5" w:rsidRPr="00AD1406" w:rsidRDefault="00AE49E5" w:rsidP="00AD1406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1"/>
              </w:rPr>
            </w:pPr>
            <w:r w:rsidRPr="00AD1406">
              <w:rPr>
                <w:rFonts w:asciiTheme="minorHAnsi" w:hAnsiTheme="minorHAnsi" w:cstheme="minorHAnsi"/>
                <w:b/>
                <w:sz w:val="24"/>
                <w:szCs w:val="21"/>
              </w:rPr>
              <w:t>Education</w:t>
            </w:r>
          </w:p>
        </w:tc>
      </w:tr>
      <w:tr w:rsidR="00AE49E5" w:rsidRPr="00641DB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1576"/>
          <w:tblCellSpacing w:w="20" w:type="dxa"/>
        </w:trPr>
        <w:tc>
          <w:tcPr>
            <w:tcW w:w="639" w:type="pct"/>
            <w:gridSpan w:val="2"/>
          </w:tcPr>
          <w:p w:rsidR="00AE49E5" w:rsidRPr="00641DBF" w:rsidRDefault="0093270C" w:rsidP="00F826CA">
            <w:pPr>
              <w:rPr>
                <w:rFonts w:asciiTheme="minorHAnsi" w:hAnsiTheme="minorHAnsi" w:cstheme="minorHAnsi"/>
                <w:b/>
              </w:rPr>
            </w:pPr>
            <w:r w:rsidRPr="00641DBF">
              <w:rPr>
                <w:rFonts w:asciiTheme="minorHAnsi" w:hAnsiTheme="minorHAnsi" w:cstheme="minorHAnsi"/>
                <w:b/>
              </w:rPr>
              <w:t>200</w:t>
            </w:r>
            <w:r w:rsidR="00CA42EA">
              <w:rPr>
                <w:rFonts w:asciiTheme="minorHAnsi" w:hAnsiTheme="minorHAnsi" w:cstheme="minorHAnsi"/>
                <w:b/>
              </w:rPr>
              <w:t>9</w:t>
            </w:r>
            <w:r w:rsidR="00AE49E5" w:rsidRPr="00641DBF">
              <w:rPr>
                <w:rFonts w:asciiTheme="minorHAnsi" w:hAnsiTheme="minorHAnsi" w:cstheme="minorHAnsi"/>
                <w:b/>
              </w:rPr>
              <w:t>-</w:t>
            </w:r>
            <w:r w:rsidR="00CA42EA">
              <w:rPr>
                <w:rFonts w:asciiTheme="minorHAnsi" w:hAnsiTheme="minorHAnsi" w:cstheme="minorHAnsi"/>
                <w:b/>
              </w:rPr>
              <w:t>13</w:t>
            </w:r>
          </w:p>
          <w:p w:rsidR="00AE49E5" w:rsidRPr="00641DBF" w:rsidRDefault="00FD3EEA" w:rsidP="00F826CA">
            <w:pPr>
              <w:rPr>
                <w:rFonts w:asciiTheme="minorHAnsi" w:hAnsiTheme="minorHAnsi" w:cstheme="minorHAnsi"/>
                <w:b/>
              </w:rPr>
            </w:pPr>
            <w:r w:rsidRPr="00641DBF">
              <w:rPr>
                <w:rFonts w:asciiTheme="minorHAnsi" w:hAnsiTheme="minorHAnsi" w:cstheme="minorHAnsi"/>
                <w:b/>
              </w:rPr>
              <w:t>200</w:t>
            </w:r>
            <w:r w:rsidR="00823A99">
              <w:rPr>
                <w:rFonts w:asciiTheme="minorHAnsi" w:hAnsiTheme="minorHAnsi" w:cstheme="minorHAnsi"/>
                <w:b/>
              </w:rPr>
              <w:t>7</w:t>
            </w:r>
            <w:r w:rsidR="00AE49E5" w:rsidRPr="00641DBF">
              <w:rPr>
                <w:rFonts w:asciiTheme="minorHAnsi" w:hAnsiTheme="minorHAnsi" w:cstheme="minorHAnsi"/>
                <w:b/>
              </w:rPr>
              <w:t>-0</w:t>
            </w:r>
            <w:r w:rsidR="00823A99">
              <w:rPr>
                <w:rFonts w:asciiTheme="minorHAnsi" w:hAnsiTheme="minorHAnsi" w:cstheme="minorHAnsi"/>
                <w:b/>
              </w:rPr>
              <w:t>9</w:t>
            </w:r>
          </w:p>
          <w:p w:rsidR="00FD3EEA" w:rsidRPr="00641DBF" w:rsidRDefault="00FD3EEA" w:rsidP="00823A99">
            <w:pPr>
              <w:rPr>
                <w:rFonts w:asciiTheme="minorHAnsi" w:hAnsiTheme="minorHAnsi" w:cstheme="minorHAnsi"/>
              </w:rPr>
            </w:pPr>
            <w:r w:rsidRPr="00641DBF">
              <w:rPr>
                <w:rFonts w:asciiTheme="minorHAnsi" w:hAnsiTheme="minorHAnsi" w:cstheme="minorHAnsi"/>
                <w:b/>
              </w:rPr>
              <w:t>200</w:t>
            </w:r>
            <w:r w:rsidR="00823A99">
              <w:rPr>
                <w:rFonts w:asciiTheme="minorHAnsi" w:hAnsiTheme="minorHAnsi" w:cstheme="minorHAnsi"/>
                <w:b/>
              </w:rPr>
              <w:t>5</w:t>
            </w:r>
            <w:r w:rsidRPr="00641DBF">
              <w:rPr>
                <w:rFonts w:asciiTheme="minorHAnsi" w:hAnsiTheme="minorHAnsi" w:cstheme="minorHAnsi"/>
                <w:b/>
              </w:rPr>
              <w:t>-0</w:t>
            </w:r>
            <w:r w:rsidR="00823A99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4095" w:type="pct"/>
            <w:gridSpan w:val="4"/>
          </w:tcPr>
          <w:p w:rsidR="00792301" w:rsidRPr="00E6101C" w:rsidRDefault="0093270C" w:rsidP="00E6101C">
            <w:pPr>
              <w:pStyle w:val="Default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</w:pPr>
            <w:r w:rsidRPr="00641DBF">
              <w:rPr>
                <w:rFonts w:asciiTheme="minorHAnsi" w:hAnsiTheme="minorHAnsi" w:cstheme="minorHAnsi"/>
                <w:b/>
              </w:rPr>
              <w:t>B</w:t>
            </w:r>
            <w:r w:rsidR="00030790">
              <w:rPr>
                <w:rFonts w:asciiTheme="minorHAnsi" w:hAnsiTheme="minorHAnsi" w:cstheme="minorHAnsi"/>
                <w:b/>
              </w:rPr>
              <w:t>S</w:t>
            </w:r>
            <w:r w:rsidR="00C144C9" w:rsidRPr="00641DBF">
              <w:rPr>
                <w:rFonts w:asciiTheme="minorHAnsi" w:hAnsiTheme="minorHAnsi" w:cstheme="minorHAnsi"/>
                <w:b/>
              </w:rPr>
              <w:t xml:space="preserve"> Software </w:t>
            </w:r>
            <w:r w:rsidRPr="00641DBF">
              <w:rPr>
                <w:rFonts w:asciiTheme="minorHAnsi" w:hAnsiTheme="minorHAnsi" w:cstheme="minorHAnsi"/>
                <w:b/>
              </w:rPr>
              <w:t xml:space="preserve">Engineering, </w:t>
            </w:r>
            <w:r w:rsidR="00823A99">
              <w:rPr>
                <w:rFonts w:asciiTheme="minorHAnsi" w:hAnsiTheme="minorHAnsi" w:cstheme="minorHAnsi"/>
              </w:rPr>
              <w:t>International Islamic University</w:t>
            </w:r>
            <w:r w:rsidRPr="00030790">
              <w:rPr>
                <w:rFonts w:asciiTheme="minorHAnsi" w:hAnsiTheme="minorHAnsi" w:cstheme="minorHAnsi"/>
              </w:rPr>
              <w:t>, Islamabad</w:t>
            </w:r>
            <w:r w:rsidR="00B80D57" w:rsidRPr="00030790">
              <w:rPr>
                <w:rFonts w:asciiTheme="minorHAnsi" w:hAnsiTheme="minorHAnsi" w:cstheme="minorHAnsi"/>
              </w:rPr>
              <w:t>.</w:t>
            </w:r>
          </w:p>
          <w:p w:rsidR="00E6101C" w:rsidRDefault="00F2163A" w:rsidP="00FD3EEA">
            <w:pPr>
              <w:pStyle w:val="Default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>CGPA(3.1/4.0)</w:t>
            </w:r>
          </w:p>
          <w:p w:rsidR="00FD3EEA" w:rsidRPr="00641DBF" w:rsidRDefault="00030790" w:rsidP="00FD3EEA">
            <w:pPr>
              <w:pStyle w:val="Default"/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 xml:space="preserve">HSSC </w:t>
            </w:r>
            <w:r w:rsidR="00AD21B0" w:rsidRPr="00641DBF"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>(Pre Engineering)</w:t>
            </w:r>
            <w:r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>,</w:t>
            </w:r>
            <w:r w:rsidR="00823A99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>Sultan Foundation college Toba Tek Singh</w:t>
            </w:r>
            <w:r w:rsidR="00B80D57" w:rsidRPr="00030790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>.</w:t>
            </w:r>
            <w:r w:rsidR="00FD3EEA" w:rsidRPr="00641DBF"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ab/>
            </w:r>
            <w:r w:rsidR="00FD3EEA" w:rsidRPr="00641DBF"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ab/>
            </w:r>
            <w:r w:rsidR="00FD3EEA" w:rsidRPr="00641DBF"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ab/>
            </w:r>
            <w:r w:rsidR="00FD3EEA" w:rsidRPr="00641DBF"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ab/>
            </w:r>
          </w:p>
          <w:p w:rsidR="00B80D57" w:rsidRPr="00F826CA" w:rsidRDefault="00246EEA" w:rsidP="00C144C9">
            <w:pPr>
              <w:pStyle w:val="Default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>60</w:t>
            </w:r>
            <w:r w:rsidR="00F826CA" w:rsidRPr="00F826C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>%</w:t>
            </w:r>
            <w:r w:rsidR="00FD3EEA" w:rsidRPr="00F826C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ab/>
            </w:r>
            <w:r w:rsidR="00FD3EEA" w:rsidRPr="00F826C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ab/>
            </w:r>
          </w:p>
          <w:p w:rsidR="00C144C9" w:rsidRPr="00030790" w:rsidRDefault="00030790" w:rsidP="00C144C9">
            <w:pPr>
              <w:pStyle w:val="Default"/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</w:pPr>
            <w:r>
              <w:rPr>
                <w:rFonts w:asciiTheme="minorHAnsi" w:eastAsia="SimSun" w:hAnsiTheme="minorHAnsi" w:cstheme="minorHAnsi"/>
                <w:b/>
                <w:color w:val="auto"/>
                <w:sz w:val="22"/>
                <w:szCs w:val="22"/>
                <w:lang w:eastAsia="zh-CN"/>
              </w:rPr>
              <w:t>SSC,</w:t>
            </w:r>
            <w:r w:rsidR="00CA42EA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>Jinnah Public School Toba Tek Singh</w:t>
            </w:r>
            <w:r w:rsidR="00B80D57" w:rsidRPr="00030790">
              <w:rPr>
                <w:rFonts w:asciiTheme="minorHAnsi" w:eastAsia="SimSun" w:hAnsiTheme="minorHAnsi" w:cstheme="minorHAnsi"/>
                <w:color w:val="auto"/>
                <w:sz w:val="22"/>
                <w:szCs w:val="22"/>
                <w:lang w:eastAsia="zh-CN"/>
              </w:rPr>
              <w:t>.</w:t>
            </w:r>
          </w:p>
          <w:p w:rsidR="002337CA" w:rsidRPr="00641DBF" w:rsidRDefault="00823A99" w:rsidP="00FD3EEA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81</w:t>
            </w:r>
            <w:r w:rsidR="00F826CA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AE49E5" w:rsidRPr="00AD1406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43"/>
          <w:tblCellSpacing w:w="20" w:type="dxa"/>
        </w:trPr>
        <w:tc>
          <w:tcPr>
            <w:tcW w:w="4747" w:type="pct"/>
            <w:gridSpan w:val="6"/>
          </w:tcPr>
          <w:p w:rsidR="00AE49E5" w:rsidRPr="00AD1406" w:rsidRDefault="00AE49E5" w:rsidP="00AD1406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1"/>
              </w:rPr>
            </w:pPr>
            <w:r w:rsidRPr="00AD1406">
              <w:rPr>
                <w:rFonts w:asciiTheme="minorHAnsi" w:hAnsiTheme="minorHAnsi" w:cstheme="minorHAnsi"/>
                <w:b/>
                <w:sz w:val="24"/>
                <w:szCs w:val="21"/>
              </w:rPr>
              <w:t>Experience</w:t>
            </w:r>
          </w:p>
        </w:tc>
      </w:tr>
      <w:tr w:rsidR="00AE49E5" w:rsidRPr="00641DB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928"/>
          <w:tblCellSpacing w:w="20" w:type="dxa"/>
        </w:trPr>
        <w:tc>
          <w:tcPr>
            <w:tcW w:w="950" w:type="pct"/>
            <w:gridSpan w:val="3"/>
          </w:tcPr>
          <w:p w:rsidR="00641DBF" w:rsidRPr="00641DBF" w:rsidRDefault="00641DBF" w:rsidP="00641DBF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641DBF">
              <w:rPr>
                <w:rFonts w:asciiTheme="minorHAnsi" w:hAnsiTheme="minorHAnsi" w:cstheme="minorHAnsi"/>
                <w:b/>
                <w:bCs/>
              </w:rPr>
              <w:t xml:space="preserve">Internship </w:t>
            </w:r>
          </w:p>
          <w:p w:rsidR="00AE49E5" w:rsidRPr="00641DBF" w:rsidRDefault="00AE49E5" w:rsidP="0017376E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784" w:type="pct"/>
            <w:gridSpan w:val="3"/>
          </w:tcPr>
          <w:p w:rsidR="00FD3EEA" w:rsidRPr="00641DBF" w:rsidRDefault="00AD21B0" w:rsidP="00641DBF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641DBF">
              <w:rPr>
                <w:rFonts w:asciiTheme="minorHAnsi" w:hAnsiTheme="minorHAnsi" w:cstheme="minorHAnsi"/>
                <w:b/>
                <w:bCs/>
              </w:rPr>
              <w:t>OGDCL</w:t>
            </w:r>
            <w:r w:rsidR="00641DBF" w:rsidRPr="00641DBF">
              <w:rPr>
                <w:rFonts w:asciiTheme="minorHAnsi" w:hAnsiTheme="minorHAnsi" w:cstheme="minorHAnsi"/>
                <w:b/>
                <w:bCs/>
              </w:rPr>
              <w:t xml:space="preserve"> ( </w:t>
            </w:r>
            <w:r w:rsidR="00823A99">
              <w:rPr>
                <w:rFonts w:asciiTheme="minorHAnsi" w:hAnsiTheme="minorHAnsi" w:cstheme="minorHAnsi"/>
                <w:b/>
                <w:bCs/>
              </w:rPr>
              <w:t>16</w:t>
            </w:r>
            <w:r w:rsidR="00641DBF" w:rsidRPr="00641DBF">
              <w:rPr>
                <w:rFonts w:asciiTheme="minorHAnsi" w:hAnsiTheme="minorHAnsi" w:cstheme="minorHAnsi"/>
                <w:b/>
                <w:bCs/>
              </w:rPr>
              <w:t xml:space="preserve"> July 201</w:t>
            </w:r>
            <w:r w:rsidR="00E6101C">
              <w:rPr>
                <w:rFonts w:asciiTheme="minorHAnsi" w:hAnsiTheme="minorHAnsi" w:cstheme="minorHAnsi"/>
                <w:b/>
                <w:bCs/>
              </w:rPr>
              <w:t>2</w:t>
            </w:r>
            <w:r w:rsidR="00641DBF" w:rsidRPr="00641DBF">
              <w:rPr>
                <w:rFonts w:asciiTheme="minorHAnsi" w:hAnsiTheme="minorHAnsi" w:cstheme="minorHAnsi"/>
                <w:b/>
                <w:bCs/>
              </w:rPr>
              <w:t xml:space="preserve">  to </w:t>
            </w:r>
            <w:r w:rsidR="00823A99">
              <w:rPr>
                <w:rFonts w:asciiTheme="minorHAnsi" w:hAnsiTheme="minorHAnsi" w:cstheme="minorHAnsi"/>
                <w:b/>
                <w:bCs/>
              </w:rPr>
              <w:t>1</w:t>
            </w:r>
            <w:r w:rsidR="00E6101C">
              <w:rPr>
                <w:rFonts w:asciiTheme="minorHAnsi" w:hAnsiTheme="minorHAnsi" w:cstheme="minorHAnsi"/>
                <w:b/>
                <w:bCs/>
              </w:rPr>
              <w:t>6</w:t>
            </w:r>
            <w:r w:rsidR="00641DBF" w:rsidRPr="00641DBF">
              <w:rPr>
                <w:rFonts w:asciiTheme="minorHAnsi" w:hAnsiTheme="minorHAnsi" w:cstheme="minorHAnsi"/>
                <w:b/>
                <w:bCs/>
              </w:rPr>
              <w:t xml:space="preserve"> Sep 201</w:t>
            </w:r>
            <w:r w:rsidR="00E6101C">
              <w:rPr>
                <w:rFonts w:asciiTheme="minorHAnsi" w:hAnsiTheme="minorHAnsi" w:cstheme="minorHAnsi"/>
                <w:b/>
                <w:bCs/>
              </w:rPr>
              <w:t>2</w:t>
            </w:r>
            <w:r w:rsidR="00641DBF" w:rsidRPr="00641DBF">
              <w:rPr>
                <w:rFonts w:asciiTheme="minorHAnsi" w:hAnsiTheme="minorHAnsi" w:cstheme="minorHAnsi"/>
                <w:b/>
                <w:bCs/>
              </w:rPr>
              <w:t xml:space="preserve"> )</w:t>
            </w:r>
          </w:p>
          <w:p w:rsidR="00F826CA" w:rsidRDefault="00F826CA" w:rsidP="00F826CA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Networking Section &amp; System Department.</w:t>
            </w:r>
          </w:p>
          <w:p w:rsidR="00B80D57" w:rsidRDefault="00F826CA" w:rsidP="00AD1406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Existing O.G.D.C.L Network Study</w:t>
            </w:r>
          </w:p>
          <w:p w:rsidR="00CA42EA" w:rsidRDefault="00CA42EA" w:rsidP="00AD1406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ERP module Development</w:t>
            </w:r>
          </w:p>
          <w:p w:rsidR="00DF42E1" w:rsidRDefault="000D225E" w:rsidP="00AD1406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Worked on</w:t>
            </w:r>
            <w:bookmarkStart w:id="0" w:name="_GoBack"/>
            <w:bookmarkEnd w:id="0"/>
            <w:r w:rsidR="00DF42E1">
              <w:rPr>
                <w:rFonts w:asciiTheme="minorHAnsi" w:hAnsiTheme="minorHAnsi" w:cstheme="minorHAnsi"/>
                <w:bCs/>
              </w:rPr>
              <w:t xml:space="preserve"> OGDCL Payroll System</w:t>
            </w:r>
          </w:p>
          <w:p w:rsidR="00DF42E1" w:rsidRPr="00AD1406" w:rsidRDefault="000D225E" w:rsidP="00AD1406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Worked on</w:t>
            </w:r>
            <w:r w:rsidR="00DF42E1">
              <w:rPr>
                <w:rFonts w:asciiTheme="minorHAnsi" w:hAnsiTheme="minorHAnsi" w:cstheme="minorHAnsi"/>
                <w:bCs/>
              </w:rPr>
              <w:t xml:space="preserve"> Oracle Financials</w:t>
            </w:r>
          </w:p>
        </w:tc>
      </w:tr>
      <w:tr w:rsidR="002A0159" w:rsidRPr="00641DB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928"/>
          <w:tblCellSpacing w:w="20" w:type="dxa"/>
        </w:trPr>
        <w:tc>
          <w:tcPr>
            <w:tcW w:w="950" w:type="pct"/>
            <w:gridSpan w:val="3"/>
          </w:tcPr>
          <w:p w:rsidR="002A0159" w:rsidRPr="00641DBF" w:rsidRDefault="002A0159" w:rsidP="00641DBF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Assistant Software Engineer</w:t>
            </w:r>
          </w:p>
        </w:tc>
        <w:tc>
          <w:tcPr>
            <w:tcW w:w="3784" w:type="pct"/>
            <w:gridSpan w:val="3"/>
          </w:tcPr>
          <w:p w:rsidR="002A0159" w:rsidRDefault="002A0159" w:rsidP="002A0159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Ejuicy Solutions (2 Sep 2013 to Continue)</w:t>
            </w:r>
          </w:p>
          <w:p w:rsidR="00F64065" w:rsidRPr="00F64065" w:rsidRDefault="002A0159" w:rsidP="002A0159">
            <w:pPr>
              <w:spacing w:after="0"/>
              <w:jc w:val="left"/>
              <w:rPr>
                <w:rFonts w:asciiTheme="minorHAnsi" w:hAnsiTheme="minorHAnsi" w:cstheme="minorHAnsi"/>
                <w:bCs/>
              </w:rPr>
            </w:pPr>
            <w:r w:rsidRPr="00F64065">
              <w:rPr>
                <w:rFonts w:asciiTheme="minorHAnsi" w:hAnsiTheme="minorHAnsi" w:cstheme="minorHAnsi"/>
                <w:bCs/>
              </w:rPr>
              <w:t>Working on CI(code ingitor) PHP MVC frame work, S</w:t>
            </w:r>
            <w:r w:rsidR="00F64065" w:rsidRPr="00F64065">
              <w:rPr>
                <w:rFonts w:asciiTheme="minorHAnsi" w:hAnsiTheme="minorHAnsi" w:cstheme="minorHAnsi"/>
                <w:bCs/>
              </w:rPr>
              <w:t>licing, Word press application development, AJAX, JAVA script, Jquery, Mysql.</w:t>
            </w:r>
          </w:p>
          <w:p w:rsidR="002A0159" w:rsidRPr="00641DBF" w:rsidRDefault="002A0159" w:rsidP="002A0159">
            <w:pPr>
              <w:spacing w:after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792301" w:rsidRPr="00AD1406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70"/>
          <w:tblCellSpacing w:w="20" w:type="dxa"/>
        </w:trPr>
        <w:tc>
          <w:tcPr>
            <w:tcW w:w="4747" w:type="pct"/>
            <w:gridSpan w:val="6"/>
          </w:tcPr>
          <w:p w:rsidR="00792301" w:rsidRPr="00AD1406" w:rsidRDefault="00FD3EEA" w:rsidP="00AD1406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AD1406">
              <w:rPr>
                <w:rFonts w:asciiTheme="minorHAnsi" w:hAnsiTheme="minorHAnsi" w:cstheme="minorHAnsi"/>
                <w:b/>
                <w:sz w:val="24"/>
                <w:szCs w:val="21"/>
              </w:rPr>
              <w:t>Semester Projects</w:t>
            </w:r>
          </w:p>
        </w:tc>
      </w:tr>
      <w:tr w:rsidR="00FD3EEA" w:rsidRPr="00641DB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515"/>
          <w:tblCellSpacing w:w="20" w:type="dxa"/>
        </w:trPr>
        <w:tc>
          <w:tcPr>
            <w:tcW w:w="4747" w:type="pct"/>
            <w:gridSpan w:val="6"/>
          </w:tcPr>
          <w:p w:rsidR="00E52DC5" w:rsidRPr="00641DBF" w:rsidRDefault="008378C4" w:rsidP="00E52DC5">
            <w:pPr>
              <w:pStyle w:val="ListBullet"/>
              <w:numPr>
                <w:ilvl w:val="0"/>
                <w:numId w:val="7"/>
              </w:numPr>
              <w:spacing w:after="0"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F826CA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Designed</w:t>
            </w:r>
            <w:r w:rsidR="00E52DC5" w:rsidRPr="00F826CA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 Web Portal</w:t>
            </w:r>
            <w:r w:rsidR="00F2163A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 </w:t>
            </w:r>
            <w:r w:rsidR="00823A99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for service call management</w:t>
            </w:r>
            <w:r w:rsidR="00E52DC5" w:rsidRPr="00641DBF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 Using </w:t>
            </w:r>
            <w:r w:rsidR="00030790" w:rsidRPr="00030790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Ajax</w:t>
            </w:r>
            <w:r w:rsidR="00030790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, </w:t>
            </w:r>
            <w:r w:rsidR="00030790" w:rsidRPr="00030790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Html</w:t>
            </w:r>
            <w:r w:rsidR="00030790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, </w:t>
            </w:r>
            <w:r w:rsidR="00030790" w:rsidRPr="00030790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PHP</w:t>
            </w:r>
            <w:r w:rsidR="000F39A3" w:rsidRPr="00641DBF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, </w:t>
            </w:r>
            <w:r w:rsidR="00030790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CSS</w:t>
            </w:r>
            <w:r w:rsidR="00F826CA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, MySQL</w:t>
            </w:r>
            <w:r w:rsidR="000F39A3" w:rsidRPr="00641DBF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and </w:t>
            </w:r>
            <w:r w:rsidR="000F39A3" w:rsidRPr="00030790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JavaScript</w:t>
            </w:r>
            <w:r w:rsidR="000F39A3" w:rsidRPr="00641DBF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.</w:t>
            </w:r>
          </w:p>
          <w:p w:rsidR="00E52DC5" w:rsidRPr="002466FD" w:rsidRDefault="00823A99" w:rsidP="002466FD">
            <w:pPr>
              <w:pStyle w:val="ListBullet"/>
              <w:numPr>
                <w:ilvl w:val="0"/>
                <w:numId w:val="7"/>
              </w:numPr>
              <w:spacing w:after="0" w:line="276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School Management system in C++</w:t>
            </w:r>
            <w:r w:rsidR="00E52DC5" w:rsidRPr="00641DBF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.</w:t>
            </w:r>
          </w:p>
          <w:p w:rsidR="00E52DC5" w:rsidRPr="00641DBF" w:rsidRDefault="00823A99" w:rsidP="00E52DC5">
            <w:pPr>
              <w:pStyle w:val="ListBullet"/>
              <w:numPr>
                <w:ilvl w:val="0"/>
                <w:numId w:val="7"/>
              </w:numPr>
              <w:spacing w:after="0" w:line="276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Designing database for HBL transaction system.</w:t>
            </w:r>
          </w:p>
          <w:p w:rsidR="00FD3EEA" w:rsidRPr="00537D35" w:rsidRDefault="00E52DC5" w:rsidP="00E52DC5">
            <w:pPr>
              <w:pStyle w:val="ListBullet"/>
              <w:numPr>
                <w:ilvl w:val="0"/>
                <w:numId w:val="7"/>
              </w:numPr>
              <w:spacing w:after="0"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F826CA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Bank Record System</w:t>
            </w:r>
            <w:r w:rsidRPr="00641DBF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 in </w:t>
            </w:r>
            <w:r w:rsidRPr="00030790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JAVA</w:t>
            </w:r>
            <w:r w:rsidRPr="00641DBF"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.</w:t>
            </w:r>
          </w:p>
          <w:p w:rsidR="00537D35" w:rsidRPr="00537D35" w:rsidRDefault="00537D35" w:rsidP="00E52DC5">
            <w:pPr>
              <w:pStyle w:val="ListBullet"/>
              <w:numPr>
                <w:ilvl w:val="0"/>
                <w:numId w:val="7"/>
              </w:numPr>
              <w:spacing w:after="0" w:line="276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Service call management system Desktop application in </w:t>
            </w:r>
            <w:r w:rsidRPr="00537D35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C#</w:t>
            </w:r>
            <w:r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.</w:t>
            </w:r>
          </w:p>
          <w:p w:rsidR="00537D35" w:rsidRPr="00641DBF" w:rsidRDefault="00537D35" w:rsidP="00E52DC5">
            <w:pPr>
              <w:pStyle w:val="ListBullet"/>
              <w:numPr>
                <w:ilvl w:val="0"/>
                <w:numId w:val="7"/>
              </w:numPr>
              <w:spacing w:after="0" w:line="276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 xml:space="preserve">Service Call Management Web system in </w:t>
            </w:r>
            <w:r w:rsidRPr="00537D35">
              <w:rPr>
                <w:rFonts w:asciiTheme="minorHAnsi" w:eastAsia="Times New Roman" w:hAnsiTheme="minorHAnsi" w:cstheme="minorHAnsi"/>
                <w:b/>
                <w:iCs/>
                <w:szCs w:val="24"/>
                <w:lang w:eastAsia="en-US" w:bidi="en-US"/>
              </w:rPr>
              <w:t>Asp .Net</w:t>
            </w:r>
            <w:r>
              <w:rPr>
                <w:rFonts w:asciiTheme="minorHAnsi" w:eastAsia="Times New Roman" w:hAnsiTheme="minorHAnsi" w:cstheme="minorHAnsi"/>
                <w:iCs/>
                <w:szCs w:val="24"/>
                <w:lang w:eastAsia="en-US" w:bidi="en-US"/>
              </w:rPr>
              <w:t>.</w:t>
            </w:r>
          </w:p>
        </w:tc>
      </w:tr>
      <w:tr w:rsidR="00AD1406" w:rsidRPr="00405B7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194"/>
          <w:tblCellSpacing w:w="20" w:type="dxa"/>
        </w:trPr>
        <w:tc>
          <w:tcPr>
            <w:tcW w:w="4747" w:type="pct"/>
            <w:gridSpan w:val="6"/>
          </w:tcPr>
          <w:p w:rsidR="00AD1406" w:rsidRPr="00405B7F" w:rsidRDefault="00AD1406" w:rsidP="002337CA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1"/>
              </w:rPr>
            </w:pPr>
            <w:r w:rsidRPr="00405B7F">
              <w:rPr>
                <w:rFonts w:asciiTheme="minorHAnsi" w:hAnsiTheme="minorHAnsi" w:cstheme="minorHAnsi"/>
                <w:b/>
                <w:sz w:val="24"/>
                <w:szCs w:val="21"/>
              </w:rPr>
              <w:t>Skills</w:t>
            </w:r>
          </w:p>
        </w:tc>
      </w:tr>
      <w:tr w:rsidR="00AE49E5" w:rsidRPr="00641DB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97"/>
          <w:tblCellSpacing w:w="20" w:type="dxa"/>
        </w:trPr>
        <w:tc>
          <w:tcPr>
            <w:tcW w:w="1352" w:type="pct"/>
            <w:gridSpan w:val="4"/>
          </w:tcPr>
          <w:p w:rsidR="00CD616C" w:rsidRDefault="00437303" w:rsidP="00DE1043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  <w:p w:rsidR="004364AA" w:rsidRDefault="004364AA" w:rsidP="004364AA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Programming Languages</w:t>
            </w:r>
          </w:p>
          <w:p w:rsidR="004364AA" w:rsidRDefault="004364AA" w:rsidP="00DE1043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</w:p>
          <w:p w:rsidR="00F826CA" w:rsidRPr="00437303" w:rsidRDefault="00F826CA" w:rsidP="00DE1043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1" w:type="pct"/>
            <w:gridSpan w:val="2"/>
          </w:tcPr>
          <w:p w:rsidR="0077264A" w:rsidRPr="002337CA" w:rsidRDefault="0077264A" w:rsidP="0077264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337CA">
              <w:rPr>
                <w:rFonts w:asciiTheme="minorHAnsi" w:hAnsiTheme="minorHAnsi" w:cstheme="minorHAnsi"/>
                <w:sz w:val="24"/>
                <w:szCs w:val="24"/>
              </w:rPr>
              <w:t xml:space="preserve">C, C++, </w:t>
            </w:r>
            <w:r w:rsidR="0081787D" w:rsidRPr="002337CA">
              <w:rPr>
                <w:rFonts w:asciiTheme="minorHAnsi" w:hAnsiTheme="minorHAnsi" w:cstheme="minorHAnsi"/>
                <w:sz w:val="24"/>
                <w:szCs w:val="24"/>
              </w:rPr>
              <w:t xml:space="preserve">JAVA, </w:t>
            </w:r>
            <w:r w:rsidRPr="002337CA">
              <w:rPr>
                <w:rFonts w:asciiTheme="minorHAnsi" w:hAnsiTheme="minorHAnsi" w:cstheme="minorHAnsi"/>
                <w:sz w:val="24"/>
                <w:szCs w:val="24"/>
              </w:rPr>
              <w:t>Data Structure, Vis</w:t>
            </w:r>
            <w:r w:rsidR="00AD1406" w:rsidRPr="002337CA">
              <w:rPr>
                <w:rFonts w:asciiTheme="minorHAnsi" w:hAnsiTheme="minorHAnsi" w:cstheme="minorHAnsi"/>
                <w:sz w:val="24"/>
                <w:szCs w:val="24"/>
              </w:rPr>
              <w:t>ual C++, P</w:t>
            </w:r>
            <w:r w:rsidR="00CA42EA">
              <w:rPr>
                <w:rFonts w:asciiTheme="minorHAnsi" w:hAnsiTheme="minorHAnsi" w:cstheme="minorHAnsi"/>
                <w:sz w:val="24"/>
                <w:szCs w:val="24"/>
              </w:rPr>
              <w:t>HP</w:t>
            </w:r>
            <w:r w:rsidR="008F2CE5">
              <w:rPr>
                <w:rFonts w:asciiTheme="minorHAnsi" w:hAnsiTheme="minorHAnsi" w:cstheme="minorHAnsi"/>
                <w:sz w:val="24"/>
                <w:szCs w:val="24"/>
              </w:rPr>
              <w:t>, Asp .NET, Visual C#</w:t>
            </w:r>
          </w:p>
          <w:p w:rsidR="00E52DC5" w:rsidRPr="00387110" w:rsidRDefault="0077264A" w:rsidP="004364AA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</w:rPr>
            </w:pPr>
            <w:r w:rsidRPr="002337CA">
              <w:rPr>
                <w:rFonts w:asciiTheme="minorHAnsi" w:hAnsiTheme="minorHAnsi" w:cstheme="minorHAnsi"/>
                <w:sz w:val="24"/>
                <w:szCs w:val="24"/>
              </w:rPr>
              <w:t>HTML, PHP, CSS, JavaScript, AJAX, Oracle,</w:t>
            </w:r>
          </w:p>
        </w:tc>
      </w:tr>
      <w:tr w:rsidR="00F2163A" w:rsidRPr="00641DB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97"/>
          <w:tblCellSpacing w:w="20" w:type="dxa"/>
        </w:trPr>
        <w:tc>
          <w:tcPr>
            <w:tcW w:w="1352" w:type="pct"/>
            <w:gridSpan w:val="4"/>
          </w:tcPr>
          <w:p w:rsidR="004364AA" w:rsidRDefault="004364AA" w:rsidP="004364AA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Web Development</w:t>
            </w:r>
          </w:p>
          <w:p w:rsidR="00F2163A" w:rsidRDefault="004364AA" w:rsidP="004364AA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3381" w:type="pct"/>
            <w:gridSpan w:val="2"/>
          </w:tcPr>
          <w:p w:rsidR="004364AA" w:rsidRPr="002337CA" w:rsidRDefault="004364AA" w:rsidP="004364A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Dreamweaver, </w:t>
            </w:r>
            <w:r w:rsidRPr="002337CA">
              <w:rPr>
                <w:rFonts w:asciiTheme="minorHAnsi" w:hAnsiTheme="minorHAnsi" w:cstheme="minorHAnsi"/>
                <w:sz w:val="24"/>
                <w:szCs w:val="24"/>
              </w:rPr>
              <w:t xml:space="preserve">Packet Tracer, Photoshop,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Visual C++ 6.0</w:t>
            </w:r>
            <w:r w:rsidRPr="002337CA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Enterprise Architect, JDeveloper, Edraw Diagramer, Net Beans, Visual Studio 2010/2012, Oracle Financial, </w:t>
            </w:r>
            <w:r w:rsidRPr="002337CA">
              <w:rPr>
                <w:rFonts w:asciiTheme="minorHAnsi" w:hAnsiTheme="minorHAnsi" w:cstheme="minorHAnsi"/>
                <w:sz w:val="24"/>
                <w:szCs w:val="24"/>
              </w:rPr>
              <w:t>MySQL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2337CA">
              <w:rPr>
                <w:rFonts w:asciiTheme="minorHAnsi" w:hAnsiTheme="minorHAnsi" w:cstheme="minorHAnsi"/>
                <w:sz w:val="24"/>
                <w:szCs w:val="24"/>
              </w:rPr>
              <w:t>MS Word, Excel, Power Point</w:t>
            </w:r>
          </w:p>
          <w:p w:rsidR="00F2163A" w:rsidRPr="002337CA" w:rsidRDefault="00F2163A" w:rsidP="0077264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37CA" w:rsidRPr="00277B67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70"/>
          <w:tblCellSpacing w:w="20" w:type="dxa"/>
        </w:trPr>
        <w:tc>
          <w:tcPr>
            <w:tcW w:w="4747" w:type="pct"/>
            <w:gridSpan w:val="6"/>
          </w:tcPr>
          <w:p w:rsidR="002337CA" w:rsidRPr="004C7388" w:rsidRDefault="00F2163A" w:rsidP="00A91C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lastRenderedPageBreak/>
              <w:t xml:space="preserve">                                                           </w:t>
            </w:r>
            <w:r w:rsidR="002337CA" w:rsidRPr="004C7388">
              <w:rPr>
                <w:rFonts w:asciiTheme="minorHAnsi" w:hAnsiTheme="minorHAnsi" w:cstheme="minorHAnsi"/>
                <w:b/>
                <w:sz w:val="24"/>
              </w:rPr>
              <w:t>Interests</w:t>
            </w:r>
            <w:r w:rsidR="00A91CFC">
              <w:rPr>
                <w:rFonts w:asciiTheme="minorHAnsi" w:hAnsiTheme="minorHAnsi" w:cstheme="minorHAnsi"/>
                <w:b/>
                <w:sz w:val="24"/>
              </w:rPr>
              <w:t xml:space="preserve"> and Hobbies</w:t>
            </w:r>
          </w:p>
        </w:tc>
      </w:tr>
      <w:tr w:rsidR="002337CA" w:rsidRPr="00277B67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70"/>
          <w:tblCellSpacing w:w="20" w:type="dxa"/>
        </w:trPr>
        <w:tc>
          <w:tcPr>
            <w:tcW w:w="4747" w:type="pct"/>
            <w:gridSpan w:val="6"/>
          </w:tcPr>
          <w:p w:rsidR="00A91CFC" w:rsidRPr="00A91CFC" w:rsidRDefault="002337CA" w:rsidP="00A91C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91CFC">
              <w:rPr>
                <w:rFonts w:asciiTheme="minorHAnsi" w:hAnsiTheme="minorHAnsi" w:cstheme="minorHAnsi"/>
                <w:sz w:val="24"/>
                <w:szCs w:val="24"/>
              </w:rPr>
              <w:t>Gaming</w:t>
            </w:r>
          </w:p>
          <w:p w:rsidR="00A91CFC" w:rsidRPr="00A91CFC" w:rsidRDefault="00823A99" w:rsidP="00A91C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91CFC">
              <w:rPr>
                <w:rFonts w:asciiTheme="minorHAnsi" w:hAnsiTheme="minorHAnsi" w:cstheme="minorHAnsi"/>
                <w:sz w:val="24"/>
                <w:szCs w:val="24"/>
              </w:rPr>
              <w:t>Programming</w:t>
            </w:r>
          </w:p>
          <w:p w:rsidR="00A91CFC" w:rsidRDefault="002466FD" w:rsidP="00A91C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91CFC">
              <w:rPr>
                <w:rFonts w:asciiTheme="minorHAnsi" w:hAnsiTheme="minorHAnsi" w:cstheme="minorHAnsi"/>
                <w:sz w:val="24"/>
                <w:szCs w:val="24"/>
              </w:rPr>
              <w:t>Internet Surfing</w:t>
            </w:r>
          </w:p>
          <w:p w:rsidR="00225A1C" w:rsidRPr="00225A1C" w:rsidRDefault="00225A1C" w:rsidP="00225A1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A91CFC">
              <w:rPr>
                <w:rFonts w:asciiTheme="minorHAnsi" w:hAnsiTheme="minorHAnsi" w:cstheme="minorHAnsi"/>
                <w:sz w:val="24"/>
                <w:szCs w:val="24"/>
              </w:rPr>
              <w:t>Graphics &amp; Web Designing/Development</w:t>
            </w:r>
            <w:r w:rsidRPr="00A91CFC">
              <w:rPr>
                <w:sz w:val="24"/>
                <w:szCs w:val="24"/>
              </w:rPr>
              <w:t xml:space="preserve"> </w:t>
            </w:r>
          </w:p>
          <w:p w:rsidR="00A91CFC" w:rsidRDefault="00A91CFC" w:rsidP="00A91C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91CFC">
              <w:rPr>
                <w:rFonts w:asciiTheme="minorHAnsi" w:hAnsiTheme="minorHAnsi" w:cstheme="minorHAnsi"/>
                <w:sz w:val="24"/>
                <w:szCs w:val="24"/>
              </w:rPr>
              <w:t>Movies</w:t>
            </w:r>
          </w:p>
          <w:p w:rsidR="00225A1C" w:rsidRPr="00A91CFC" w:rsidRDefault="00225A1C" w:rsidP="00225A1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91CFC">
              <w:rPr>
                <w:sz w:val="24"/>
                <w:szCs w:val="24"/>
              </w:rPr>
              <w:t xml:space="preserve">Searching and Exploring new Innovations in </w:t>
            </w:r>
            <w:r>
              <w:rPr>
                <w:sz w:val="24"/>
                <w:szCs w:val="24"/>
              </w:rPr>
              <w:t>In</w:t>
            </w:r>
          </w:p>
          <w:p w:rsidR="00225A1C" w:rsidRPr="00A91CFC" w:rsidRDefault="00225A1C" w:rsidP="00225A1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91CFC">
              <w:rPr>
                <w:sz w:val="24"/>
                <w:szCs w:val="24"/>
              </w:rPr>
              <w:t>Open Source software’s</w:t>
            </w:r>
          </w:p>
          <w:p w:rsidR="00A91CFC" w:rsidRPr="00A91CFC" w:rsidRDefault="00A91CFC" w:rsidP="00A91C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91CFC">
              <w:rPr>
                <w:rFonts w:asciiTheme="minorHAnsi" w:hAnsiTheme="minorHAnsi" w:cstheme="minorHAnsi"/>
                <w:sz w:val="24"/>
                <w:szCs w:val="24"/>
              </w:rPr>
              <w:t>Hiking</w:t>
            </w:r>
          </w:p>
          <w:p w:rsidR="00A91CFC" w:rsidRPr="00A91CFC" w:rsidRDefault="00A91CFC" w:rsidP="00A91CFC">
            <w:pPr>
              <w:numPr>
                <w:ilvl w:val="0"/>
                <w:numId w:val="13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91CFC">
              <w:rPr>
                <w:sz w:val="24"/>
                <w:szCs w:val="24"/>
              </w:rPr>
              <w:t>Traveling and Tourism</w:t>
            </w:r>
          </w:p>
          <w:p w:rsidR="00A91CFC" w:rsidRDefault="00A91CFC" w:rsidP="00A91CF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91CFC">
              <w:rPr>
                <w:sz w:val="24"/>
                <w:szCs w:val="24"/>
              </w:rPr>
              <w:t xml:space="preserve">Web Surfing/Browsing </w:t>
            </w:r>
          </w:p>
          <w:p w:rsidR="00F64065" w:rsidRPr="00A91CFC" w:rsidRDefault="00F64065" w:rsidP="00A91CF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Designing &amp; Development</w:t>
            </w:r>
          </w:p>
          <w:p w:rsidR="00A91CFC" w:rsidRPr="00225A1C" w:rsidRDefault="00A91CFC" w:rsidP="00225A1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91CFC">
              <w:rPr>
                <w:sz w:val="24"/>
                <w:szCs w:val="24"/>
              </w:rPr>
              <w:t xml:space="preserve">Computer Games </w:t>
            </w:r>
            <w:r w:rsidRPr="00225A1C">
              <w:rPr>
                <w:sz w:val="24"/>
                <w:szCs w:val="24"/>
              </w:rPr>
              <w:t xml:space="preserve"> </w:t>
            </w:r>
          </w:p>
        </w:tc>
      </w:tr>
      <w:tr w:rsidR="00F04BE2" w:rsidRPr="00277B67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70"/>
          <w:tblCellSpacing w:w="20" w:type="dxa"/>
        </w:trPr>
        <w:tc>
          <w:tcPr>
            <w:tcW w:w="4747" w:type="pct"/>
            <w:gridSpan w:val="6"/>
          </w:tcPr>
          <w:p w:rsidR="00F04BE2" w:rsidRPr="00F04BE2" w:rsidRDefault="00F2163A" w:rsidP="00F04BE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</w:t>
            </w:r>
            <w:r w:rsidR="00F04BE2" w:rsidRPr="00F04BE2">
              <w:rPr>
                <w:b/>
                <w:bCs/>
                <w:sz w:val="24"/>
                <w:szCs w:val="24"/>
              </w:rPr>
              <w:t>Workshops and Seminars</w:t>
            </w:r>
          </w:p>
        </w:tc>
      </w:tr>
      <w:tr w:rsidR="00F04BE2" w:rsidRPr="00277B67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70"/>
          <w:tblCellSpacing w:w="20" w:type="dxa"/>
        </w:trPr>
        <w:tc>
          <w:tcPr>
            <w:tcW w:w="4747" w:type="pct"/>
            <w:gridSpan w:val="6"/>
          </w:tcPr>
          <w:p w:rsidR="00F04BE2" w:rsidRPr="00AC28FA" w:rsidRDefault="00F04BE2" w:rsidP="00AC28F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Attended and organized  Information security Week/seminar by IIUI at IIUI Auditorium.</w:t>
            </w:r>
          </w:p>
          <w:p w:rsidR="00AC28FA" w:rsidRPr="00AC28FA" w:rsidRDefault="00F04BE2" w:rsidP="00AC28F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 xml:space="preserve">Attended and organized Workshop on </w:t>
            </w:r>
            <w:r w:rsidR="00AC28FA" w:rsidRPr="00AC28FA">
              <w:rPr>
                <w:sz w:val="24"/>
                <w:szCs w:val="24"/>
              </w:rPr>
              <w:t>“</w:t>
            </w:r>
            <w:r w:rsidRPr="00AC28FA">
              <w:rPr>
                <w:sz w:val="24"/>
                <w:szCs w:val="24"/>
              </w:rPr>
              <w:t>Voice Over Data Network</w:t>
            </w:r>
            <w:r w:rsidR="00AC28FA" w:rsidRPr="00AC28FA">
              <w:rPr>
                <w:sz w:val="24"/>
                <w:szCs w:val="24"/>
              </w:rPr>
              <w:t>” at FBAS Seminar Room</w:t>
            </w:r>
            <w:r w:rsidRPr="00AC28FA">
              <w:rPr>
                <w:sz w:val="24"/>
                <w:szCs w:val="24"/>
              </w:rPr>
              <w:t>.</w:t>
            </w:r>
          </w:p>
          <w:p w:rsidR="00AC28FA" w:rsidRPr="00AC28FA" w:rsidRDefault="00F04BE2" w:rsidP="00AC28F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 xml:space="preserve">Attended Workshop about </w:t>
            </w:r>
            <w:r w:rsidR="00AC28FA" w:rsidRPr="00AC28FA">
              <w:rPr>
                <w:sz w:val="24"/>
                <w:szCs w:val="24"/>
              </w:rPr>
              <w:t>“</w:t>
            </w:r>
            <w:r w:rsidRPr="00AC28FA">
              <w:rPr>
                <w:sz w:val="24"/>
                <w:szCs w:val="24"/>
              </w:rPr>
              <w:t>Information security</w:t>
            </w:r>
            <w:r w:rsidR="00AC28FA" w:rsidRPr="00AC28FA">
              <w:rPr>
                <w:sz w:val="24"/>
                <w:szCs w:val="24"/>
              </w:rPr>
              <w:t>”</w:t>
            </w:r>
            <w:r w:rsidRPr="00AC28FA">
              <w:rPr>
                <w:sz w:val="24"/>
                <w:szCs w:val="24"/>
              </w:rPr>
              <w:t xml:space="preserve"> by DR Ammar Jafri (EX FIA Cyber Crime head)</w:t>
            </w:r>
          </w:p>
          <w:p w:rsidR="00AC28FA" w:rsidRPr="00AC28FA" w:rsidRDefault="00AC28FA" w:rsidP="00AC28F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Attended Seminar on “The Basics of PHP” by IIUI at FMS Auditorium</w:t>
            </w:r>
          </w:p>
          <w:p w:rsidR="00F04BE2" w:rsidRPr="00AC28FA" w:rsidRDefault="00AC28FA" w:rsidP="00AC28F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Attended Seminar on Relationship Marketing by IIUI at FMS Auditorium.</w:t>
            </w:r>
          </w:p>
          <w:p w:rsidR="00AC28FA" w:rsidRPr="00F04BE2" w:rsidRDefault="00AC28FA" w:rsidP="00AC28FA">
            <w:pPr>
              <w:pStyle w:val="ListParagraph"/>
              <w:numPr>
                <w:ilvl w:val="0"/>
                <w:numId w:val="20"/>
              </w:numPr>
            </w:pPr>
            <w:r w:rsidRPr="00AC28FA">
              <w:rPr>
                <w:sz w:val="24"/>
                <w:szCs w:val="24"/>
              </w:rPr>
              <w:t>Attended Seminar on “How to Brand yourself in the Competitive Market” by IIUI at FMS Auditorium.</w:t>
            </w:r>
          </w:p>
        </w:tc>
      </w:tr>
      <w:tr w:rsidR="00A91CFC" w:rsidRPr="00277B67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370"/>
          <w:tblCellSpacing w:w="20" w:type="dxa"/>
        </w:trPr>
        <w:tc>
          <w:tcPr>
            <w:tcW w:w="4747" w:type="pct"/>
            <w:gridSpan w:val="6"/>
          </w:tcPr>
          <w:p w:rsidR="00A91CFC" w:rsidRPr="005B1CF3" w:rsidRDefault="00F2163A" w:rsidP="00A91CFC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5B1CF3" w:rsidRPr="005B1CF3">
              <w:rPr>
                <w:b/>
                <w:bCs/>
                <w:sz w:val="24"/>
                <w:szCs w:val="24"/>
              </w:rPr>
              <w:t xml:space="preserve">ONLINE </w:t>
            </w:r>
            <w:r w:rsidR="005B1CF3">
              <w:rPr>
                <w:b/>
                <w:bCs/>
                <w:sz w:val="24"/>
                <w:szCs w:val="24"/>
              </w:rPr>
              <w:t>PROFESSIONAL MEMBERSHIPS</w:t>
            </w:r>
          </w:p>
        </w:tc>
      </w:tr>
      <w:tr w:rsidR="00A91CFC" w:rsidRPr="00277B67" w:rsidTr="00AE4C1E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2890"/>
          <w:tblCellSpacing w:w="20" w:type="dxa"/>
        </w:trPr>
        <w:tc>
          <w:tcPr>
            <w:tcW w:w="4747" w:type="pct"/>
            <w:gridSpan w:val="6"/>
          </w:tcPr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 xml:space="preserve">TechRepublic </w:t>
            </w:r>
          </w:p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ZDNet</w:t>
            </w:r>
          </w:p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CNET</w:t>
            </w:r>
          </w:p>
          <w:p w:rsidR="005B1CF3" w:rsidRPr="00AC28FA" w:rsidRDefault="005B1CF3" w:rsidP="00AE4C1E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 xml:space="preserve">Windows IT Pro </w:t>
            </w:r>
          </w:p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StumbleUpon</w:t>
            </w:r>
          </w:p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 xml:space="preserve">LinkedIn </w:t>
            </w:r>
          </w:p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Twitter</w:t>
            </w:r>
          </w:p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>Oracle</w:t>
            </w:r>
          </w:p>
          <w:p w:rsidR="005B1CF3" w:rsidRPr="00AC28FA" w:rsidRDefault="005B1CF3" w:rsidP="005B1CF3">
            <w:pPr>
              <w:pStyle w:val="ListParagraph"/>
              <w:numPr>
                <w:ilvl w:val="0"/>
                <w:numId w:val="18"/>
              </w:numPr>
              <w:suppressAutoHyphens/>
              <w:spacing w:before="28" w:after="28" w:line="100" w:lineRule="atLeast"/>
              <w:jc w:val="left"/>
              <w:rPr>
                <w:sz w:val="24"/>
                <w:szCs w:val="24"/>
              </w:rPr>
            </w:pPr>
            <w:r w:rsidRPr="00AC28FA">
              <w:rPr>
                <w:sz w:val="24"/>
                <w:szCs w:val="24"/>
              </w:rPr>
              <w:t xml:space="preserve">CourseEra </w:t>
            </w:r>
          </w:p>
          <w:p w:rsidR="00A91CFC" w:rsidRPr="005B1CF3" w:rsidRDefault="00A91CFC" w:rsidP="005B1CF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37CA" w:rsidRPr="00405B7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194"/>
          <w:tblCellSpacing w:w="20" w:type="dxa"/>
        </w:trPr>
        <w:tc>
          <w:tcPr>
            <w:tcW w:w="4747" w:type="pct"/>
            <w:gridSpan w:val="6"/>
          </w:tcPr>
          <w:p w:rsidR="002337CA" w:rsidRPr="00405B7F" w:rsidRDefault="00F2163A" w:rsidP="002466FD">
            <w:pPr>
              <w:spacing w:after="0"/>
              <w:rPr>
                <w:rFonts w:asciiTheme="minorHAnsi" w:hAnsiTheme="minorHAnsi" w:cstheme="minorHAnsi"/>
                <w:b/>
                <w:sz w:val="24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1"/>
              </w:rPr>
              <w:t xml:space="preserve">                                                                          </w:t>
            </w:r>
            <w:r w:rsidR="002337CA">
              <w:rPr>
                <w:rFonts w:asciiTheme="minorHAnsi" w:hAnsiTheme="minorHAnsi" w:cstheme="minorHAnsi"/>
                <w:b/>
                <w:sz w:val="24"/>
                <w:szCs w:val="21"/>
              </w:rPr>
              <w:t>Languages</w:t>
            </w:r>
          </w:p>
        </w:tc>
      </w:tr>
      <w:tr w:rsidR="005E7C61" w:rsidRPr="00405B7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703"/>
          <w:tblCellSpacing w:w="20" w:type="dxa"/>
        </w:trPr>
        <w:tc>
          <w:tcPr>
            <w:tcW w:w="4747" w:type="pct"/>
            <w:gridSpan w:val="6"/>
          </w:tcPr>
          <w:p w:rsidR="005E7C61" w:rsidRPr="00A91CFC" w:rsidRDefault="005E7C61" w:rsidP="00A91CF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  <w:sz w:val="24"/>
                <w:szCs w:val="21"/>
              </w:rPr>
            </w:pPr>
            <w:r w:rsidRPr="00A91CFC">
              <w:rPr>
                <w:rFonts w:asciiTheme="minorHAnsi" w:hAnsiTheme="minorHAnsi" w:cstheme="minorHAnsi"/>
                <w:sz w:val="24"/>
                <w:szCs w:val="21"/>
              </w:rPr>
              <w:t>English</w:t>
            </w:r>
          </w:p>
          <w:p w:rsidR="005E7C61" w:rsidRPr="00A91CFC" w:rsidRDefault="005E7C61" w:rsidP="00A91CF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  <w:sz w:val="24"/>
                <w:szCs w:val="21"/>
              </w:rPr>
            </w:pPr>
            <w:r w:rsidRPr="00A91CFC">
              <w:rPr>
                <w:rFonts w:asciiTheme="minorHAnsi" w:hAnsiTheme="minorHAnsi" w:cstheme="minorHAnsi"/>
                <w:sz w:val="24"/>
                <w:szCs w:val="21"/>
              </w:rPr>
              <w:t>Urdu</w:t>
            </w:r>
          </w:p>
        </w:tc>
      </w:tr>
      <w:tr w:rsidR="00A91CFC" w:rsidRPr="00405B7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478"/>
          <w:tblCellSpacing w:w="20" w:type="dxa"/>
        </w:trPr>
        <w:tc>
          <w:tcPr>
            <w:tcW w:w="4747" w:type="pct"/>
            <w:gridSpan w:val="6"/>
          </w:tcPr>
          <w:p w:rsidR="00A91CFC" w:rsidRPr="00AC28FA" w:rsidRDefault="00F2163A" w:rsidP="00A91CFC">
            <w:pPr>
              <w:spacing w:after="0"/>
              <w:rPr>
                <w:rFonts w:asciiTheme="minorHAnsi" w:hAnsiTheme="minorHAnsi" w:cstheme="minorHAnsi"/>
                <w:b/>
                <w:sz w:val="24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1"/>
              </w:rPr>
              <w:t xml:space="preserve">                                                                          </w:t>
            </w:r>
            <w:r w:rsidR="00AC28FA" w:rsidRPr="00AC28FA">
              <w:rPr>
                <w:rFonts w:asciiTheme="minorHAnsi" w:hAnsiTheme="minorHAnsi" w:cstheme="minorHAnsi"/>
                <w:b/>
                <w:sz w:val="24"/>
                <w:szCs w:val="21"/>
              </w:rPr>
              <w:t>References</w:t>
            </w:r>
          </w:p>
        </w:tc>
      </w:tr>
      <w:tr w:rsidR="00A91CFC" w:rsidRPr="00405B7F" w:rsidTr="002A0159">
        <w:tblPrEx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gridAfter w:val="1"/>
          <w:wAfter w:w="214" w:type="pct"/>
          <w:trHeight w:val="415"/>
          <w:tblCellSpacing w:w="20" w:type="dxa"/>
        </w:trPr>
        <w:tc>
          <w:tcPr>
            <w:tcW w:w="4747" w:type="pct"/>
            <w:gridSpan w:val="6"/>
          </w:tcPr>
          <w:p w:rsidR="00A91CFC" w:rsidRPr="00AC28FA" w:rsidRDefault="00AC28FA" w:rsidP="00AC28FA">
            <w:pPr>
              <w:spacing w:after="0"/>
              <w:rPr>
                <w:rFonts w:asciiTheme="minorHAnsi" w:hAnsiTheme="minorHAnsi" w:cstheme="minorHAnsi"/>
                <w:sz w:val="24"/>
                <w:szCs w:val="21"/>
              </w:rPr>
            </w:pPr>
            <w:r>
              <w:rPr>
                <w:rFonts w:asciiTheme="minorHAnsi" w:hAnsiTheme="minorHAnsi" w:cstheme="minorHAnsi"/>
                <w:sz w:val="24"/>
                <w:szCs w:val="21"/>
              </w:rPr>
              <w:t xml:space="preserve">Dr Abdul Rashid </w:t>
            </w:r>
            <w:r w:rsidR="00DF42E1">
              <w:rPr>
                <w:rFonts w:asciiTheme="minorHAnsi" w:hAnsiTheme="minorHAnsi" w:cstheme="minorHAnsi"/>
                <w:sz w:val="24"/>
                <w:szCs w:val="21"/>
              </w:rPr>
              <w:t>Assistant Professor at IIIE International Islamic University Islamabad.</w:t>
            </w:r>
          </w:p>
        </w:tc>
      </w:tr>
    </w:tbl>
    <w:p w:rsidR="00E6101C" w:rsidRPr="00641DBF" w:rsidRDefault="00E6101C" w:rsidP="005E7C61">
      <w:pPr>
        <w:rPr>
          <w:rFonts w:asciiTheme="minorHAnsi" w:hAnsiTheme="minorHAnsi" w:cstheme="minorHAnsi"/>
        </w:rPr>
      </w:pPr>
    </w:p>
    <w:sectPr w:rsidR="00E6101C" w:rsidRPr="00641DBF" w:rsidSect="004373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218" w:rsidRDefault="003A4218" w:rsidP="00AA1798">
      <w:pPr>
        <w:spacing w:after="0" w:line="240" w:lineRule="auto"/>
      </w:pPr>
      <w:r>
        <w:separator/>
      </w:r>
    </w:p>
  </w:endnote>
  <w:endnote w:type="continuationSeparator" w:id="1">
    <w:p w:rsidR="003A4218" w:rsidRDefault="003A4218" w:rsidP="00AA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218" w:rsidRDefault="003A4218" w:rsidP="00AA1798">
      <w:pPr>
        <w:spacing w:after="0" w:line="240" w:lineRule="auto"/>
      </w:pPr>
      <w:r>
        <w:separator/>
      </w:r>
    </w:p>
  </w:footnote>
  <w:footnote w:type="continuationSeparator" w:id="1">
    <w:p w:rsidR="003A4218" w:rsidRDefault="003A4218" w:rsidP="00AA1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EA2182"/>
    <w:multiLevelType w:val="hybridMultilevel"/>
    <w:tmpl w:val="717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E01FC"/>
    <w:multiLevelType w:val="hybridMultilevel"/>
    <w:tmpl w:val="B80EA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ED6FAA"/>
    <w:multiLevelType w:val="hybridMultilevel"/>
    <w:tmpl w:val="35906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F5148F"/>
    <w:multiLevelType w:val="hybridMultilevel"/>
    <w:tmpl w:val="E97E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47AC0"/>
    <w:multiLevelType w:val="hybridMultilevel"/>
    <w:tmpl w:val="E0163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B45ED7"/>
    <w:multiLevelType w:val="hybridMultilevel"/>
    <w:tmpl w:val="5E7E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C442BB"/>
    <w:multiLevelType w:val="hybridMultilevel"/>
    <w:tmpl w:val="ADE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776C6"/>
    <w:multiLevelType w:val="hybridMultilevel"/>
    <w:tmpl w:val="9FFC2B80"/>
    <w:lvl w:ilvl="0" w:tplc="C1B48EEA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E34C3E"/>
    <w:multiLevelType w:val="hybridMultilevel"/>
    <w:tmpl w:val="5478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74BED"/>
    <w:multiLevelType w:val="hybridMultilevel"/>
    <w:tmpl w:val="F9BA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D46073B"/>
    <w:multiLevelType w:val="hybridMultilevel"/>
    <w:tmpl w:val="44CCD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8579A5"/>
    <w:multiLevelType w:val="hybridMultilevel"/>
    <w:tmpl w:val="CFF09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6505F2"/>
    <w:multiLevelType w:val="hybridMultilevel"/>
    <w:tmpl w:val="69B6DD08"/>
    <w:lvl w:ilvl="0" w:tplc="C1B48EEA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4A2D99"/>
    <w:multiLevelType w:val="hybridMultilevel"/>
    <w:tmpl w:val="A58034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79AD2FA4"/>
    <w:multiLevelType w:val="hybridMultilevel"/>
    <w:tmpl w:val="E6D4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7"/>
  </w:num>
  <w:num w:numId="5">
    <w:abstractNumId w:val="13"/>
  </w:num>
  <w:num w:numId="6">
    <w:abstractNumId w:val="16"/>
  </w:num>
  <w:num w:numId="7">
    <w:abstractNumId w:val="4"/>
  </w:num>
  <w:num w:numId="8">
    <w:abstractNumId w:val="10"/>
  </w:num>
  <w:num w:numId="9">
    <w:abstractNumId w:val="5"/>
  </w:num>
  <w:num w:numId="10">
    <w:abstractNumId w:val="5"/>
  </w:num>
  <w:num w:numId="11">
    <w:abstractNumId w:val="6"/>
  </w:num>
  <w:num w:numId="12">
    <w:abstractNumId w:val="12"/>
  </w:num>
  <w:num w:numId="13">
    <w:abstractNumId w:val="9"/>
  </w:num>
  <w:num w:numId="14">
    <w:abstractNumId w:val="0"/>
  </w:num>
  <w:num w:numId="15">
    <w:abstractNumId w:val="3"/>
  </w:num>
  <w:num w:numId="16">
    <w:abstractNumId w:val="1"/>
  </w:num>
  <w:num w:numId="17">
    <w:abstractNumId w:val="14"/>
  </w:num>
  <w:num w:numId="18">
    <w:abstractNumId w:val="11"/>
  </w:num>
  <w:num w:numId="19">
    <w:abstractNumId w:val="2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9E5"/>
    <w:rsid w:val="00030790"/>
    <w:rsid w:val="000307CC"/>
    <w:rsid w:val="00074A97"/>
    <w:rsid w:val="00097B31"/>
    <w:rsid w:val="000C670D"/>
    <w:rsid w:val="000D225E"/>
    <w:rsid w:val="000F39A3"/>
    <w:rsid w:val="0010758D"/>
    <w:rsid w:val="00115D95"/>
    <w:rsid w:val="00150839"/>
    <w:rsid w:val="00160F22"/>
    <w:rsid w:val="0017376E"/>
    <w:rsid w:val="00185780"/>
    <w:rsid w:val="00195869"/>
    <w:rsid w:val="001B64FF"/>
    <w:rsid w:val="00225A1C"/>
    <w:rsid w:val="00227CFE"/>
    <w:rsid w:val="002337CA"/>
    <w:rsid w:val="002466FD"/>
    <w:rsid w:val="00246EEA"/>
    <w:rsid w:val="0025483A"/>
    <w:rsid w:val="00256255"/>
    <w:rsid w:val="00264F3C"/>
    <w:rsid w:val="00266F4D"/>
    <w:rsid w:val="002A0159"/>
    <w:rsid w:val="002A2AEA"/>
    <w:rsid w:val="002B2FD2"/>
    <w:rsid w:val="002B4710"/>
    <w:rsid w:val="002D555D"/>
    <w:rsid w:val="002E23DF"/>
    <w:rsid w:val="002F23B5"/>
    <w:rsid w:val="00323FE7"/>
    <w:rsid w:val="00387110"/>
    <w:rsid w:val="00395068"/>
    <w:rsid w:val="0039591F"/>
    <w:rsid w:val="003A071D"/>
    <w:rsid w:val="003A4218"/>
    <w:rsid w:val="003C1F12"/>
    <w:rsid w:val="003D7C41"/>
    <w:rsid w:val="004364AA"/>
    <w:rsid w:val="00437303"/>
    <w:rsid w:val="004619FA"/>
    <w:rsid w:val="004B7954"/>
    <w:rsid w:val="005311A8"/>
    <w:rsid w:val="00537D35"/>
    <w:rsid w:val="00545EB7"/>
    <w:rsid w:val="005B1CF3"/>
    <w:rsid w:val="005C3D17"/>
    <w:rsid w:val="005E4647"/>
    <w:rsid w:val="005E7C61"/>
    <w:rsid w:val="0061144F"/>
    <w:rsid w:val="00641DBF"/>
    <w:rsid w:val="00644A9E"/>
    <w:rsid w:val="00671D48"/>
    <w:rsid w:val="006C4B40"/>
    <w:rsid w:val="006E3358"/>
    <w:rsid w:val="00730B2C"/>
    <w:rsid w:val="0077264A"/>
    <w:rsid w:val="0077472D"/>
    <w:rsid w:val="00792301"/>
    <w:rsid w:val="007A15A8"/>
    <w:rsid w:val="007A5FB7"/>
    <w:rsid w:val="007E1436"/>
    <w:rsid w:val="007F7C3F"/>
    <w:rsid w:val="0081787D"/>
    <w:rsid w:val="00823A99"/>
    <w:rsid w:val="008378C4"/>
    <w:rsid w:val="00862553"/>
    <w:rsid w:val="008F2CE5"/>
    <w:rsid w:val="0093270C"/>
    <w:rsid w:val="00A12148"/>
    <w:rsid w:val="00A22B40"/>
    <w:rsid w:val="00A54DE9"/>
    <w:rsid w:val="00A77612"/>
    <w:rsid w:val="00A87E6B"/>
    <w:rsid w:val="00A90B50"/>
    <w:rsid w:val="00A91CFC"/>
    <w:rsid w:val="00A961CE"/>
    <w:rsid w:val="00AA1798"/>
    <w:rsid w:val="00AC28FA"/>
    <w:rsid w:val="00AD1406"/>
    <w:rsid w:val="00AD21B0"/>
    <w:rsid w:val="00AD4430"/>
    <w:rsid w:val="00AE49E5"/>
    <w:rsid w:val="00AE4C1E"/>
    <w:rsid w:val="00B46157"/>
    <w:rsid w:val="00B548D0"/>
    <w:rsid w:val="00B80D57"/>
    <w:rsid w:val="00BC4679"/>
    <w:rsid w:val="00BD0217"/>
    <w:rsid w:val="00C04F92"/>
    <w:rsid w:val="00C122B4"/>
    <w:rsid w:val="00C144C9"/>
    <w:rsid w:val="00C15372"/>
    <w:rsid w:val="00C25C8D"/>
    <w:rsid w:val="00CA42EA"/>
    <w:rsid w:val="00CB3B01"/>
    <w:rsid w:val="00CB4805"/>
    <w:rsid w:val="00CC06D4"/>
    <w:rsid w:val="00CC1148"/>
    <w:rsid w:val="00CD616C"/>
    <w:rsid w:val="00D51CFA"/>
    <w:rsid w:val="00D83E41"/>
    <w:rsid w:val="00D97532"/>
    <w:rsid w:val="00D978A0"/>
    <w:rsid w:val="00DA4A21"/>
    <w:rsid w:val="00DC3E1E"/>
    <w:rsid w:val="00DE1043"/>
    <w:rsid w:val="00DE4F77"/>
    <w:rsid w:val="00DE68FC"/>
    <w:rsid w:val="00DF42E1"/>
    <w:rsid w:val="00E11B6E"/>
    <w:rsid w:val="00E17205"/>
    <w:rsid w:val="00E35AE3"/>
    <w:rsid w:val="00E52DC5"/>
    <w:rsid w:val="00E6101C"/>
    <w:rsid w:val="00ED5DDE"/>
    <w:rsid w:val="00EE24EA"/>
    <w:rsid w:val="00F04BE2"/>
    <w:rsid w:val="00F2163A"/>
    <w:rsid w:val="00F57656"/>
    <w:rsid w:val="00F64065"/>
    <w:rsid w:val="00F826CA"/>
    <w:rsid w:val="00F9411A"/>
    <w:rsid w:val="00FD3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E5"/>
    <w:pPr>
      <w:spacing w:after="200" w:line="276" w:lineRule="auto"/>
      <w:jc w:val="both"/>
    </w:pPr>
    <w:rPr>
      <w:rFonts w:eastAsia="SimSun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CD616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9E5"/>
    <w:pPr>
      <w:autoSpaceDE w:val="0"/>
      <w:autoSpaceDN w:val="0"/>
      <w:adjustRightInd w:val="0"/>
    </w:pPr>
    <w:rPr>
      <w:rFonts w:ascii="Perpetua" w:eastAsia="Times New Roman" w:hAnsi="Perpetua" w:cs="Perpetua"/>
      <w:color w:val="000000"/>
      <w:sz w:val="24"/>
      <w:szCs w:val="24"/>
    </w:rPr>
  </w:style>
  <w:style w:type="character" w:customStyle="1" w:styleId="labcss1">
    <w:name w:val="lab_css1"/>
    <w:basedOn w:val="DefaultParagraphFont"/>
    <w:rsid w:val="00AE49E5"/>
    <w:rPr>
      <w:rFonts w:ascii="Arial" w:hAnsi="Arial" w:cs="Arial" w:hint="default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68"/>
    <w:rPr>
      <w:rFonts w:ascii="Tahoma" w:eastAsia="SimSun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AD44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798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798"/>
    <w:rPr>
      <w:rFonts w:ascii="Calibri" w:eastAsia="SimSun" w:hAnsi="Calibri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D6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D616C"/>
    <w:rPr>
      <w:b/>
      <w:bCs/>
    </w:rPr>
  </w:style>
  <w:style w:type="paragraph" w:styleId="ListParagraph">
    <w:name w:val="List Paragraph"/>
    <w:basedOn w:val="Normal"/>
    <w:uiPriority w:val="34"/>
    <w:qFormat/>
    <w:rsid w:val="00AD21B0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E52DC5"/>
    <w:pPr>
      <w:numPr>
        <w:numId w:val="5"/>
      </w:numPr>
      <w:spacing w:after="180" w:line="264" w:lineRule="auto"/>
      <w:jc w:val="left"/>
    </w:pPr>
    <w:rPr>
      <w:rFonts w:ascii="Tw Cen MT" w:eastAsia="Tw Cen MT" w:hAnsi="Tw Cen MT"/>
      <w:sz w:val="24"/>
      <w:szCs w:val="20"/>
      <w:lang w:eastAsia="ja-JP"/>
    </w:rPr>
  </w:style>
  <w:style w:type="paragraph" w:styleId="NoSpacing">
    <w:name w:val="No Spacing"/>
    <w:uiPriority w:val="1"/>
    <w:qFormat/>
    <w:rsid w:val="00074A97"/>
    <w:pPr>
      <w:jc w:val="both"/>
    </w:pPr>
    <w:rPr>
      <w:rFonts w:eastAsia="SimSun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2337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Links>
    <vt:vector size="6" baseType="variant">
      <vt:variant>
        <vt:i4>458814</vt:i4>
      </vt:variant>
      <vt:variant>
        <vt:i4>0</vt:i4>
      </vt:variant>
      <vt:variant>
        <vt:i4>0</vt:i4>
      </vt:variant>
      <vt:variant>
        <vt:i4>5</vt:i4>
      </vt:variant>
      <vt:variant>
        <vt:lpwstr>mailto:muhammadali@gmail.com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ayesha.saleem</dc:creator>
  <cp:lastModifiedBy>Aftab Hassan</cp:lastModifiedBy>
  <cp:revision>48</cp:revision>
  <cp:lastPrinted>2012-07-03T08:43:00Z</cp:lastPrinted>
  <dcterms:created xsi:type="dcterms:W3CDTF">2011-12-07T19:50:00Z</dcterms:created>
  <dcterms:modified xsi:type="dcterms:W3CDTF">2014-02-22T09:04:00Z</dcterms:modified>
</cp:coreProperties>
</file>